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</w:r>
      <w:proofErr w:type="spellStart"/>
      <w:r w:rsidRPr="00D35FF2">
        <w:rPr>
          <w:rFonts w:ascii="Helvetica Neue" w:hAnsi="Helvetica Neue" w:cs="Helvetica Neue"/>
          <w:b/>
          <w:bCs/>
          <w:u w:val="single"/>
          <w:lang w:val="en-US"/>
        </w:rPr>
        <w:t>MobSF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STATIC ANALYSIS</w:t>
      </w: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Prebuilt Docker image from </w:t>
      </w:r>
      <w:proofErr w:type="spellStart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DockerHub</w:t>
      </w:r>
      <w:proofErr w:type="spellEnd"/>
    </w:p>
    <w:p w:rsidR="00D35FF2" w:rsidRPr="00D35FF2" w:rsidRDefault="00D35FF2" w:rsidP="00D35FF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docker pull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/mobile-security-framework-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</w:p>
    <w:p w:rsidR="00D35FF2" w:rsidRPr="00D35FF2" w:rsidRDefault="00D35FF2" w:rsidP="00D35FF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docker run -it -p 8000:8000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For persistence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docker run -it --name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-p 8000:8000 -v &lt;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your_local_dir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&gt;:/root/.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DYNAMIC ANALYSIS</w:t>
      </w: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Create emulator: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Open Android Studio and create emulator with configuration - API 26, CPU x86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Start emulator: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LTB0206984-Mac:/ b0097042$ cd /Users/b0097042/Library/Android/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sdk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/emulator/</w:t>
      </w:r>
    </w:p>
    <w:p w:rsidR="00D35FF2" w:rsidRPr="00D35FF2" w:rsidRDefault="00D35FF2" w:rsidP="00D35FF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LTB0206984-Mac:emulator b0097042$ emulator 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Nexus_4_API_28 -writable-system -no-snapshot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Issue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hyperlink r:id="rId7" w:history="1">
        <w:r w:rsidRPr="00D35FF2">
          <w:rPr>
            <w:rFonts w:ascii="Helvetica Neue" w:hAnsi="Helvetica Neue" w:cs="Helvetica Neue"/>
            <w:color w:val="DCA10D"/>
            <w:sz w:val="16"/>
            <w:szCs w:val="16"/>
            <w:lang w:val="en-US"/>
          </w:rPr>
          <w:t>PANIC: Missing emulator engine program for 'x86' CPU on Mac</w:t>
        </w:r>
      </w:hyperlink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ab/>
        <w:t>Make sure you're not using anything too new, I tried using 28 and 27 and neither worked but 26 (Android Oreo 8.0) did.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Clone Repo :</w:t>
      </w:r>
    </w:p>
    <w:p w:rsidR="00D35FF2" w:rsidRPr="00D35FF2" w:rsidRDefault="008F47D3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8" w:history="1">
        <w:r w:rsidR="00D35FF2" w:rsidRPr="000A7941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https://github.com/MobSF/Mobile-Security-Framework-MobSF.git</w:t>
        </w:r>
      </w:hyperlink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Setup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LTB0206984-Mac:Mobile-Security-Framework-MobSF b0097042$ ./setup.sh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Run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: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LTB0206984-Mac:Mobile-Security-Framework-MobSF b0097042$ ./run.sh 127.0.0.1:8000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Open browser : 127.0.0.1:8000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Do static analysis</w:t>
      </w:r>
    </w:p>
    <w:p w:rsidR="00D35FF2" w:rsidRPr="00D35FF2" w:rsidRDefault="00D35FF2" w:rsidP="00D35FF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Then start Dynamic analysis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Links:</w:t>
      </w:r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9" w:anchor="/dynamic_analyzer?id=android-studio-emulator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https://mobsf.github.io/docs/#/dynamic_analyzer?id=android-studio-emulator</w:t>
        </w:r>
      </w:hyperlink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0" w:anchor="gref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https://resources.infosecinstitute.com/android-penetration-tools-walkthrough-series-mobsf/#gref</w:t>
        </w:r>
      </w:hyperlink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1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https://hydrasky.com/mobile-security/how-to-use-mobile-security-frameworkmobsf/</w:t>
        </w:r>
      </w:hyperlink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2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https://www.youtube.com/watch?v=hD2zK0agMJk</w:t>
        </w:r>
      </w:hyperlink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3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https://kalilinuxtutorials.com/mobsf-mobile-security-framework/</w:t>
        </w:r>
      </w:hyperlink>
    </w:p>
    <w:p w:rsidR="00D35FF2" w:rsidRPr="00D35FF2" w:rsidRDefault="00D35FF2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For shell scripting : </w:t>
      </w:r>
      <w:hyperlink r:id="rId14" w:history="1">
        <w:r w:rsidRPr="00D35FF2">
          <w:rPr>
            <w:rFonts w:ascii="Helvetica Neue" w:hAnsi="Helvetica Neue" w:cs="Helvetica Neue"/>
            <w:color w:val="DCA10D"/>
            <w:sz w:val="16"/>
            <w:szCs w:val="16"/>
            <w:lang w:val="en-US"/>
          </w:rPr>
          <w:t>https://stackoverflow.com/questions/39651946/find-the-value-of-key-from-json/39653436</w:t>
        </w:r>
      </w:hyperlink>
    </w:p>
    <w:p w:rsidR="00D35FF2" w:rsidRPr="00D35FF2" w:rsidRDefault="008F47D3" w:rsidP="00D35F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hyperlink r:id="rId15" w:history="1">
        <w:r w:rsidR="00D35FF2" w:rsidRPr="00D35FF2">
          <w:rPr>
            <w:rStyle w:val="Hyperlink"/>
            <w:rFonts w:ascii="Helvetica Neue" w:hAnsi="Helvetica Neue" w:cs="Helvetica Neue"/>
            <w:sz w:val="16"/>
            <w:szCs w:val="16"/>
            <w:lang w:val="en-US"/>
          </w:rPr>
          <w:t>https://stackoverflow.com/questions/28185913/how-to-read-and-parse-the-json-file-and-add-it-into-the-shell-script-variable/28185962</w:t>
        </w:r>
      </w:hyperlink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Settings.py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ANDROID_DYNAMIC_ANAlYZER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=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MobSF_AVD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AVD_EMULATOR = r"/Users/b0097042/Library/Android/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sdk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/emulator/emulator"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ADV_PATH = r"/Users/b0097042/.android/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avd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ADV_REFERENCE_NAME = r'Nexus_4_API_28'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ADV_DUP_NAME = r'Nexus_4_API_28'</w:t>
      </w:r>
    </w:p>
    <w:p w:rsidR="00D35FF2" w:rsidRPr="00D35FF2" w:rsidRDefault="00D35FF2" w:rsidP="00D35FF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AVD_ADB_PORT = 5554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ab/>
      </w: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lastRenderedPageBreak/>
        <w:t>Through Terminal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Start Docker container :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LTB0206984-Mac:MobSF b0097042$ docker run -it --name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-p 8000:8000 -v $(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pwd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):/root/.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MobSF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opensecurity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mobile-security-framework-mobsf:latest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| grep 'REST API Key'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Output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: REST API Key: 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Upload build API: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LTB0206984-Mac:MobSF b0097042$ curl -F 'file=@/Users/b0097042/Downloads/AirtelXstream-release-1.30.3-12657-playStore.apk' http://localhost:8000/api/v1/upload -H "Authorization: 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Output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: {"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scan_type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":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", "hash": "e964a732d9e14d8aa14827ac30f9c5d6", "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file_name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": "AirtelXstream-release-1.30.3-12657-playStore.apk"}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File scan 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-X POST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http://localhost:8000/api/v1/scan --data "scan_type=apk&amp;file_name=AirtelXstream-release-1.30.3-12657-playStore.apk&amp;hash=e964a732d9e14d8aa14827ac30f9c5d6"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Display Scan: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"http://localhost:8000/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api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/v1/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scans?page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=1&amp;page_size=10"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PDF Report: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LTB0206984-Mac:MobSF b0097042$ curl -X POST --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url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 http://localhost:8000/api/v1/download_pdf --data "hash=e964a732d9e14d8aa14827ac30f9c5d6&amp;scan_type=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apk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" -H "Authorization:</w:t>
      </w:r>
      <w:r w:rsidRPr="00D35FF2">
        <w:rPr>
          <w:rFonts w:ascii="Helvetica Neue" w:hAnsi="Helvetica Neue" w:cs="Helvetica Neue"/>
          <w:b/>
          <w:bCs/>
          <w:sz w:val="16"/>
          <w:szCs w:val="16"/>
          <w:lang w:val="en-US"/>
        </w:rPr>
        <w:t>28a16834ca92f19be2e349216d111eefb7f68a1c7ce3dbf9a856f33af70ed422</w:t>
      </w:r>
      <w:r w:rsidRPr="00D35FF2">
        <w:rPr>
          <w:rFonts w:ascii="Helvetica Neue" w:hAnsi="Helvetica Neue" w:cs="Helvetica Neue"/>
          <w:sz w:val="16"/>
          <w:szCs w:val="16"/>
          <w:lang w:val="en-US"/>
        </w:rPr>
        <w:t>"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autoSpaceDE w:val="0"/>
        <w:autoSpaceDN w:val="0"/>
        <w:adjustRightInd w:val="0"/>
        <w:ind w:left="2880" w:firstLine="72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proofErr w:type="spellStart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lastRenderedPageBreak/>
        <w:t>MobSF</w:t>
      </w:r>
      <w:proofErr w:type="spellEnd"/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 Jenkins Pipeline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 xml:space="preserve">Setup 1st Jenkins job to start docker container </w:t>
      </w:r>
      <w:r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: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following shell script in Build &gt; Execute shell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35FF2" w:rsidRPr="00D35FF2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B2D47" w:rsidRDefault="009B2D4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9B2D47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cd /Users/b0097042/.</w:t>
            </w:r>
            <w:proofErr w:type="spellStart"/>
            <w:r w:rsidRPr="009B2D47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jenkins</w:t>
            </w:r>
            <w:proofErr w:type="spellEnd"/>
            <w:r w:rsidRPr="009B2D47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/jobs/</w:t>
            </w:r>
            <w:r w:rsidR="00690EA4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&lt;</w:t>
            </w:r>
            <w:proofErr w:type="spellStart"/>
            <w:r w:rsidR="00690EA4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Job_Name</w:t>
            </w:r>
            <w:proofErr w:type="spellEnd"/>
            <w:r w:rsidR="00690EA4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&gt;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cID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=$(docker run -d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rm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-it --name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mobsf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-p 8000:8000 -v $(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pwd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):/root/.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MobSF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opensecurity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mobile-security-framework-mobsf:latest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sleep 5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content=$(curl -L http://127.0.0.1:8000/api_docs)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echo $content</w:t>
            </w:r>
            <w:bookmarkStart w:id="0" w:name="_GoBack"/>
            <w:bookmarkEnd w:id="0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docker logs -f $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cID</w:t>
            </w:r>
            <w:proofErr w:type="spellEnd"/>
          </w:p>
        </w:tc>
      </w:tr>
    </w:tbl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Then run job and copy REST API KEY from console output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  <w:t>Then setup 2nd Jenkins job to upload, scan and generate report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u w:val="single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following shell script in Pipeline &gt; Definition (Pipeline script) &gt; Script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35FF2" w:rsidRPr="00D35FF2"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#!/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usr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/bin/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python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pipeline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agent any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parameters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string 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defaultValue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'/Users/b0097042/Downloads/AirtelXstream-release-1.30.3-12657-playStore.apk', description: '', name: 'INPUT_LOCATION', trim: true)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string (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defaultValue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'76c7a771e3f8ffdd99e829b71f1a3ed6319ce08db1831a641cf1978c659bac24', description: '', name: 'AUTH_KEY', trim: true)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stages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stage('Analysis')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steps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script {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upload_cmd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-s -S -F 'file=@${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env.INPUT_LOCATION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http://localhost:8000/api/v1/upload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upload_result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'Upload Binary',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upload_cmd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readJSON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text: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upload_result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["hash"]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def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response_map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["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file_name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"]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scan_start_cmd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-s -S -X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http://localhost:8000/api/v1/scan --data '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file_name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app_name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'Start Scan of Binary',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scan_start_cmd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//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qark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apk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env.INPUT_LOCATION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report = "curl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http://localhost:8000/api/v1/download_pdf --data 'hash=${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&gt; Report.pdf"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'Generate PDF',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: true, script: report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jsonData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= "curl POST --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url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http://localhost:8000/api/v1/report_json --data 'hash=${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app_hash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}&amp;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scan_type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=${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app_type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}' -H 'Authorization:${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env.AUTH_KEY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}' &gt;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Report.json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"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sh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label: 'Generate JSON',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returnStdout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: true, script: 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jsonData</w:t>
            </w:r>
            <w:proofErr w:type="spellEnd"/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archive (includes: '*.pdf')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archive (includes: '*.</w:t>
            </w:r>
            <w:proofErr w:type="spellStart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json</w:t>
            </w:r>
            <w:proofErr w:type="spellEnd"/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>')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  }</w:t>
            </w:r>
          </w:p>
          <w:p w:rsidR="00D35FF2" w:rsidRPr="00D35FF2" w:rsidRDefault="00D35FF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  <w:r w:rsidRPr="00D35FF2"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  <w:t xml:space="preserve">  } </w:t>
            </w:r>
          </w:p>
          <w:p w:rsidR="00D35FF2" w:rsidRPr="00D35FF2" w:rsidRDefault="00D35F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color w:val="4472C4" w:themeColor="accent1"/>
                <w:sz w:val="16"/>
                <w:szCs w:val="16"/>
                <w:lang w:val="en-US"/>
              </w:rPr>
            </w:pPr>
          </w:p>
        </w:tc>
      </w:tr>
    </w:tbl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 xml:space="preserve">Pass path of build (app or </w:t>
      </w:r>
      <w:proofErr w:type="spellStart"/>
      <w:r w:rsidRPr="00D35FF2">
        <w:rPr>
          <w:rFonts w:ascii="Helvetica Neue" w:hAnsi="Helvetica Neue" w:cs="Helvetica Neue"/>
          <w:sz w:val="16"/>
          <w:szCs w:val="16"/>
          <w:lang w:val="en-US"/>
        </w:rPr>
        <w:t>ipa</w:t>
      </w:r>
      <w:proofErr w:type="spellEnd"/>
      <w:r w:rsidRPr="00D35FF2">
        <w:rPr>
          <w:rFonts w:ascii="Helvetica Neue" w:hAnsi="Helvetica Neue" w:cs="Helvetica Neue"/>
          <w:sz w:val="16"/>
          <w:szCs w:val="16"/>
          <w:lang w:val="en-US"/>
        </w:rPr>
        <w:t>) in first parameter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Paste REST API KEY in second parameter</w:t>
      </w:r>
    </w:p>
    <w:p w:rsidR="00D35FF2" w:rsidRPr="00D35FF2" w:rsidRDefault="00D35FF2" w:rsidP="00D35FF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Helvetica Neue" w:hAnsi="Helvetica Neue" w:cs="Helvetica Neue"/>
          <w:sz w:val="16"/>
          <w:szCs w:val="16"/>
          <w:lang w:val="en-US"/>
        </w:rPr>
      </w:pPr>
      <w:r w:rsidRPr="00D35FF2">
        <w:rPr>
          <w:rFonts w:ascii="Helvetica Neue" w:hAnsi="Helvetica Neue" w:cs="Helvetica Neue"/>
          <w:sz w:val="16"/>
          <w:szCs w:val="16"/>
          <w:lang w:val="en-US"/>
        </w:rPr>
        <w:t>Run the job</w:t>
      </w:r>
    </w:p>
    <w:p w:rsidR="00D35FF2" w:rsidRPr="00D35FF2" w:rsidRDefault="00D35FF2" w:rsidP="00D35F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16"/>
          <w:szCs w:val="16"/>
          <w:lang w:val="en-US"/>
        </w:rPr>
      </w:pPr>
    </w:p>
    <w:p w:rsidR="00B3595F" w:rsidRPr="00D35FF2" w:rsidRDefault="008F47D3">
      <w:pPr>
        <w:rPr>
          <w:sz w:val="16"/>
          <w:szCs w:val="16"/>
        </w:rPr>
      </w:pPr>
    </w:p>
    <w:sectPr w:rsidR="00B3595F" w:rsidRPr="00D35FF2" w:rsidSect="00A374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D3" w:rsidRDefault="008F47D3" w:rsidP="00D35FF2">
      <w:r>
        <w:separator/>
      </w:r>
    </w:p>
  </w:endnote>
  <w:endnote w:type="continuationSeparator" w:id="0">
    <w:p w:rsidR="008F47D3" w:rsidRDefault="008F47D3" w:rsidP="00D3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D3" w:rsidRDefault="008F47D3" w:rsidP="00D35FF2">
      <w:r>
        <w:separator/>
      </w:r>
    </w:p>
  </w:footnote>
  <w:footnote w:type="continuationSeparator" w:id="0">
    <w:p w:rsidR="008F47D3" w:rsidRDefault="008F47D3" w:rsidP="00D3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1280DDB"/>
    <w:multiLevelType w:val="hybridMultilevel"/>
    <w:tmpl w:val="3D0C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8126E"/>
    <w:multiLevelType w:val="hybridMultilevel"/>
    <w:tmpl w:val="4D3C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B7E28"/>
    <w:multiLevelType w:val="hybridMultilevel"/>
    <w:tmpl w:val="1250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7302"/>
    <w:multiLevelType w:val="hybridMultilevel"/>
    <w:tmpl w:val="A8B2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C3B3E"/>
    <w:multiLevelType w:val="hybridMultilevel"/>
    <w:tmpl w:val="C7A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1295F"/>
    <w:multiLevelType w:val="hybridMultilevel"/>
    <w:tmpl w:val="E894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  <w:num w:numId="15">
    <w:abstractNumId w:val="16"/>
  </w:num>
  <w:num w:numId="16">
    <w:abstractNumId w:val="15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2"/>
    <w:rsid w:val="00690EA4"/>
    <w:rsid w:val="007B5703"/>
    <w:rsid w:val="008F47D3"/>
    <w:rsid w:val="009B2D47"/>
    <w:rsid w:val="009D16A0"/>
    <w:rsid w:val="009E363A"/>
    <w:rsid w:val="00C01E09"/>
    <w:rsid w:val="00CB201F"/>
    <w:rsid w:val="00D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68E4D"/>
  <w15:chartTrackingRefBased/>
  <w15:docId w15:val="{4474794E-415B-324D-B7B8-C56937A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5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FF2"/>
  </w:style>
  <w:style w:type="paragraph" w:styleId="Footer">
    <w:name w:val="footer"/>
    <w:basedOn w:val="Normal"/>
    <w:link w:val="FooterChar"/>
    <w:uiPriority w:val="99"/>
    <w:unhideWhenUsed/>
    <w:rsid w:val="00D35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bSF/Mobile-Security-Framework-MobSF.git" TargetMode="External"/><Relationship Id="rId13" Type="http://schemas.openxmlformats.org/officeDocument/2006/relationships/hyperlink" Target="https://kalilinuxtutorials.com/mobsf-mobile-security-fra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onic-team/ionic-framework/issues/14291#" TargetMode="External"/><Relationship Id="rId12" Type="http://schemas.openxmlformats.org/officeDocument/2006/relationships/hyperlink" Target="https://www.youtube.com/watch?v=hD2zK0agMJ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ydrasky.com/mobile-security/how-to-use-mobile-security-frameworkmobsf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8185913/how-to-read-and-parse-the-json-file-and-add-it-into-the-shell-script-variable/28185962" TargetMode="External"/><Relationship Id="rId10" Type="http://schemas.openxmlformats.org/officeDocument/2006/relationships/hyperlink" Target="https://resources.infosecinstitute.com/android-penetration-tools-walkthrough-series-mobs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sf.github.io/docs/" TargetMode="External"/><Relationship Id="rId14" Type="http://schemas.openxmlformats.org/officeDocument/2006/relationships/hyperlink" Target="https://stackoverflow.com/questions/39651946/find-the-value-of-key-from-json/39653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2020-08-17T17:44:00Z</dcterms:created>
  <dcterms:modified xsi:type="dcterms:W3CDTF">2020-09-14T07:34:00Z</dcterms:modified>
</cp:coreProperties>
</file>